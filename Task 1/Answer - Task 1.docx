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8539E43" w14:textId="77777777" w:rsidTr="00A6783B">
        <w:trPr>
          <w:trHeight w:val="270"/>
          <w:jc w:val="center"/>
        </w:trPr>
        <w:tc>
          <w:tcPr>
            <w:tcW w:w="10800" w:type="dxa"/>
          </w:tcPr>
          <w:p w14:paraId="578EB21B" w14:textId="77777777" w:rsidR="00A66B18" w:rsidRPr="0041428F" w:rsidRDefault="00401569" w:rsidP="00A66B18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18565832" wp14:editId="4382419E">
                  <wp:extent cx="2950845" cy="120078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845" cy="1200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B2BC2" w14:textId="77777777" w:rsidR="00A66B18" w:rsidRDefault="00A66B18"/>
    <w:p w14:paraId="0AFA8CE5" w14:textId="77777777" w:rsidR="00A25DE7" w:rsidRPr="00A25DE7" w:rsidRDefault="00A25DE7" w:rsidP="00A25DE7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  <w:lang w:eastAsia="en-AU"/>
        </w:rPr>
      </w:pPr>
    </w:p>
    <w:p w14:paraId="2894E653" w14:textId="748A1075" w:rsidR="00F1737B" w:rsidRDefault="00F1737B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3E61AFC2" w14:textId="78D4931B" w:rsidR="00AD1D45" w:rsidRDefault="00AD1D45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</w:p>
    <w:p w14:paraId="5C079AAF" w14:textId="75EEC729" w:rsidR="00AD1D45" w:rsidRDefault="00AD1D45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</w:p>
    <w:p w14:paraId="579BEE63" w14:textId="4A94D6B3" w:rsidR="0064428C" w:rsidRDefault="0064428C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</w:p>
    <w:p w14:paraId="358214DD" w14:textId="77777777" w:rsidR="00AD1D45" w:rsidRDefault="00AD1D45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</w:p>
    <w:p w14:paraId="2535CCAD" w14:textId="4E50999B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619767AD" w14:textId="77777777" w:rsidR="00533235" w:rsidRDefault="0053323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B053DAF" w14:textId="5248DF3F" w:rsidR="002452AC" w:rsidRPr="0064428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1:</w:t>
      </w:r>
      <w:r>
        <w:rPr>
          <w:b/>
          <w:bCs/>
          <w:noProof/>
          <w:lang w:val="en-AU" w:eastAsia="en-AU"/>
        </w:rPr>
        <w:t xml:space="preserve"> </w:t>
      </w:r>
    </w:p>
    <w:p w14:paraId="431C5417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2452AC" w14:paraId="78C4A3A2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30D2D764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39DD36C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2452AC" w14:paraId="3BC08250" w14:textId="77777777" w:rsidTr="004E6A37">
        <w:tc>
          <w:tcPr>
            <w:tcW w:w="3681" w:type="dxa"/>
          </w:tcPr>
          <w:p w14:paraId="2AC6700B" w14:textId="1CC88C3E" w:rsidR="002452AC" w:rsidRDefault="000D48D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6E0A4829" w14:textId="77777777" w:rsidR="000D48D0" w:rsidRPr="000D48D0" w:rsidRDefault="000D48D0" w:rsidP="000D48D0">
            <w:pPr>
              <w:pStyle w:val="ListParagraph"/>
              <w:numPr>
                <w:ilvl w:val="0"/>
                <w:numId w:val="2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It’s clearly not spam as the reply indicates a previous relationship and that the email was expected and welcome. The date and time could indicate that the conversation was anticipated, as there is next to no delay in a reply.</w:t>
            </w:r>
          </w:p>
          <w:p w14:paraId="19C528F2" w14:textId="7F6C5984" w:rsidR="002452AC" w:rsidRPr="00DE45EA" w:rsidRDefault="000D48D0" w:rsidP="00DE45EA">
            <w:pPr>
              <w:pStyle w:val="ListParagraph"/>
              <w:numPr>
                <w:ilvl w:val="0"/>
                <w:numId w:val="2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This email is non malicious. It’s a typical conversation between friends and contains no potentially dangerous artefacts. </w:t>
            </w:r>
          </w:p>
        </w:tc>
      </w:tr>
    </w:tbl>
    <w:p w14:paraId="18067653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8C39401" w14:textId="41295334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2</w:t>
      </w:r>
      <w:r w:rsidRPr="0064428C">
        <w:rPr>
          <w:b/>
          <w:bCs/>
          <w:noProof/>
          <w:lang w:val="en-AU" w:eastAsia="en-AU"/>
        </w:rPr>
        <w:t>:</w:t>
      </w:r>
      <w:r w:rsidRPr="004225F9">
        <w:rPr>
          <w:b/>
          <w:bCs/>
          <w:noProof/>
          <w:lang w:val="en-AU" w:eastAsia="en-AU"/>
        </w:rPr>
        <w:t xml:space="preserve"> </w:t>
      </w:r>
    </w:p>
    <w:p w14:paraId="0211D1FE" w14:textId="77777777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35CAD6D0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00B1B8D8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3D0CF975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7460B976" w14:textId="77777777" w:rsidTr="00ED183E">
        <w:tc>
          <w:tcPr>
            <w:tcW w:w="3681" w:type="dxa"/>
          </w:tcPr>
          <w:p w14:paraId="419FC413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2931F6ED" w14:textId="77777777" w:rsidR="00A6727F" w:rsidRDefault="00A6727F" w:rsidP="00ED183E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 claims to be from one drive but the email sender is from a Russian domain which is well known for malicious emails.</w:t>
            </w:r>
          </w:p>
          <w:p w14:paraId="7CDABCC2" w14:textId="77777777" w:rsidR="00A6727F" w:rsidRDefault="00A6727F" w:rsidP="00ED183E">
            <w:pPr>
              <w:pStyle w:val="ListParagraph"/>
              <w:numPr>
                <w:ilvl w:val="0"/>
                <w:numId w:val="7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tries to get the user to download a file, without providing information about the file’s content, or the sender.  </w:t>
            </w:r>
          </w:p>
          <w:p w14:paraId="6E88566F" w14:textId="77777777" w:rsidR="00A6727F" w:rsidRDefault="00A6727F" w:rsidP="00ED183E">
            <w:pPr>
              <w:pStyle w:val="ListParagraph"/>
              <w:numPr>
                <w:ilvl w:val="0"/>
                <w:numId w:val="7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email’s format is unprofessional and contains poor grammar &amp; spelling. Y</w:t>
            </w:r>
          </w:p>
          <w:p w14:paraId="7F68D92E" w14:textId="77777777" w:rsidR="00A6727F" w:rsidRPr="00DE45EA" w:rsidRDefault="00A6727F" w:rsidP="00ED183E">
            <w:pPr>
              <w:pStyle w:val="ListParagraph"/>
              <w:numPr>
                <w:ilvl w:val="0"/>
                <w:numId w:val="7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ou would not expect an email from an official Microsoft service to be formatted and presented like this. </w:t>
            </w:r>
          </w:p>
        </w:tc>
      </w:tr>
    </w:tbl>
    <w:p w14:paraId="5A72B19E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9058583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p w14:paraId="13DFD14D" w14:textId="77777777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34A17E5" w14:textId="4B17B388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74F5520" w14:textId="69819BF7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C494FCA" w14:textId="1386B1EE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164BE1F" w14:textId="00DE69C2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F8BD752" w14:textId="62D04632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B21D6A3" w14:textId="0C340954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3569463" w14:textId="6B876EA2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5AC206E" w14:textId="7765053B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986B080" w14:textId="3F2E194F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68DBA72" w14:textId="6636A3F1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93C5068" w14:textId="79E58948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5D097BF" w14:textId="5E5A7FAF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0E13BCF" w14:textId="6BC048DE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AB8503A" w14:textId="1BEAAA59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95D3AE" w14:textId="52E6684A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C3BD3EB" w14:textId="4E3DD3EF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F85184" w14:textId="77777777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9279BB5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CDE9C11" w14:textId="1A91586B" w:rsidR="00A6727F" w:rsidRPr="0064428C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3</w:t>
      </w:r>
      <w:r w:rsidRPr="0064428C">
        <w:rPr>
          <w:b/>
          <w:bCs/>
          <w:noProof/>
          <w:lang w:val="en-AU" w:eastAsia="en-AU"/>
        </w:rPr>
        <w:t xml:space="preserve">: </w:t>
      </w:r>
    </w:p>
    <w:p w14:paraId="73160E57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3B623B9D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30311B77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66F76172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2AB50D69" w14:textId="77777777" w:rsidTr="00ED183E">
        <w:tc>
          <w:tcPr>
            <w:tcW w:w="3681" w:type="dxa"/>
          </w:tcPr>
          <w:p w14:paraId="4295D0C6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08771480" w14:textId="77777777" w:rsidR="00A6727F" w:rsidRDefault="00A6727F" w:rsidP="00ED183E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 is presented as a question from a friend who cannot access Facebook, and asks the recipient to follow a link to see if Facebook is working for them. But the link provided is actually a phishing link make to look like facebook.com at first glance.</w:t>
            </w:r>
          </w:p>
          <w:p w14:paraId="5B5A1A6F" w14:textId="77777777" w:rsidR="00A6727F" w:rsidRPr="000D48D0" w:rsidRDefault="00A6727F" w:rsidP="00ED183E">
            <w:pPr>
              <w:pStyle w:val="ListParagraph"/>
              <w:numPr>
                <w:ilvl w:val="0"/>
                <w:numId w:val="5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senders account could be compromised, so a malicious email like this could still come from a trusted friends account.</w:t>
            </w:r>
          </w:p>
        </w:tc>
      </w:tr>
    </w:tbl>
    <w:p w14:paraId="7ED03CFF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p w14:paraId="7E557A9A" w14:textId="0D5CEB6B" w:rsidR="00A6727F" w:rsidRPr="004225F9" w:rsidRDefault="00A6727F" w:rsidP="00A6727F">
      <w:pPr>
        <w:spacing w:before="0" w:after="0"/>
        <w:ind w:left="0" w:right="0"/>
        <w:rPr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4</w:t>
      </w:r>
      <w:r w:rsidRPr="0064428C">
        <w:rPr>
          <w:b/>
          <w:bCs/>
          <w:noProof/>
          <w:lang w:val="en-AU" w:eastAsia="en-AU"/>
        </w:rPr>
        <w:t>:</w:t>
      </w:r>
      <w:r>
        <w:rPr>
          <w:b/>
          <w:bCs/>
          <w:noProof/>
          <w:lang w:val="en-AU" w:eastAsia="en-AU"/>
        </w:rPr>
        <w:t xml:space="preserve"> </w:t>
      </w:r>
    </w:p>
    <w:p w14:paraId="304D73C9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7F575922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265FBA04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416FF6AE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5DD77E99" w14:textId="77777777" w:rsidTr="00ED183E">
        <w:tc>
          <w:tcPr>
            <w:tcW w:w="3681" w:type="dxa"/>
          </w:tcPr>
          <w:p w14:paraId="55036B15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7F2FD6AC" w14:textId="77777777" w:rsidR="00A6727F" w:rsidRDefault="00A6727F" w:rsidP="00ED183E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This email is an example of generic marketing, it could be regarded as Spam (unwanted or unrequested marketing content). It’s been forwarded twice, but the original sender is a mass mail service.</w:t>
            </w:r>
          </w:p>
          <w:p w14:paraId="694B80B7" w14:textId="77777777" w:rsidR="00A6727F" w:rsidRPr="000D48D0" w:rsidRDefault="00A6727F" w:rsidP="00ED183E">
            <w:pPr>
              <w:pStyle w:val="ListParagraph"/>
              <w:numPr>
                <w:ilvl w:val="0"/>
                <w:numId w:val="4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If googled, the site can be seen as a sales site that contains no malicious content.</w:t>
            </w:r>
          </w:p>
          <w:p w14:paraId="1095CC9E" w14:textId="77777777" w:rsidR="00A6727F" w:rsidRPr="00DE45EA" w:rsidRDefault="00A6727F" w:rsidP="00ED183E">
            <w:pPr>
              <w:pStyle w:val="ListParagraph"/>
              <w:numPr>
                <w:ilvl w:val="0"/>
                <w:numId w:val="4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 contains no links or requests for information, just pure advertising.</w:t>
            </w:r>
          </w:p>
        </w:tc>
      </w:tr>
    </w:tbl>
    <w:p w14:paraId="15C10A43" w14:textId="1D23FA09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3BEF3C" w14:textId="355BF8B0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4605992" w14:textId="1F590384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E8B1C0" w14:textId="5DF7E19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995A18B" w14:textId="4C62FC81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C7DC4BF" w14:textId="4FF18BBB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08A758E" w14:textId="5ACC7C49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1C8E318" w14:textId="42BD0E9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9E4E4CF" w14:textId="0D2AB70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ABBB173" w14:textId="4D936DEE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BED258B" w14:textId="43C6166B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156E74E" w14:textId="1DF46C69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4EFC027" w14:textId="3CAB6100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5B505C2" w14:textId="5CAAA54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992E79D" w14:textId="33CC3792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C7CA518" w14:textId="14D66762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048D008" w14:textId="04616394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735DFBD" w14:textId="58D515A2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1ABD5D0" w14:textId="38364236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96ED8F" w14:textId="7D244C8E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499D9F8" w14:textId="4D4BFEFF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78258DF" w14:textId="5E9853DA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D5C151" w14:textId="67660236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F6FBDE3" w14:textId="0CD4995D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30C4DD7" w14:textId="77777777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AF68F06" w14:textId="77777777" w:rsidR="00A6727F" w:rsidRPr="0064428C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5:</w:t>
      </w:r>
      <w:r w:rsidRPr="004225F9">
        <w:rPr>
          <w:b/>
          <w:bCs/>
          <w:noProof/>
          <w:lang w:val="en-AU" w:eastAsia="en-AU"/>
        </w:rPr>
        <w:t xml:space="preserve"> </w:t>
      </w:r>
    </w:p>
    <w:p w14:paraId="2FD99F2A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38699CF7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4ABBDAC2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</w:t>
            </w: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>i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3C42FC7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5493B225" w14:textId="77777777" w:rsidTr="00ED183E">
        <w:tc>
          <w:tcPr>
            <w:tcW w:w="3681" w:type="dxa"/>
          </w:tcPr>
          <w:p w14:paraId="46B787FF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09E91A6E" w14:textId="77777777" w:rsidR="00A6727F" w:rsidRDefault="00A6727F" w:rsidP="00ED183E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is requesting the recipient’s credentials for unusual reasons. They’ve tried to make the issue seem urgent, which is a well-known persuasive technique often used for phishing. </w:t>
            </w:r>
          </w:p>
          <w:p w14:paraId="4EA7AACD" w14:textId="77777777" w:rsidR="00A6727F" w:rsidRDefault="00A6727F" w:rsidP="00ED183E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lacks professionalism which gives more reason to believe it’s a fake. </w:t>
            </w:r>
          </w:p>
          <w:p w14:paraId="11506732" w14:textId="77777777" w:rsidR="00A6727F" w:rsidRPr="000D48D0" w:rsidRDefault="00A6727F" w:rsidP="00ED183E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Legitimate users/services would not ask for account details. This is almost always a sign of malicious activity. </w:t>
            </w:r>
          </w:p>
        </w:tc>
      </w:tr>
    </w:tbl>
    <w:p w14:paraId="5C683638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3396B84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821077" w14:textId="246D3C70" w:rsidR="002452AC" w:rsidRPr="0064428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6</w:t>
      </w:r>
      <w:r w:rsidRPr="0064428C">
        <w:rPr>
          <w:b/>
          <w:bCs/>
          <w:noProof/>
          <w:lang w:val="en-AU" w:eastAsia="en-AU"/>
        </w:rPr>
        <w:t>:</w:t>
      </w:r>
      <w:r>
        <w:rPr>
          <w:b/>
          <w:bCs/>
          <w:noProof/>
          <w:lang w:val="en-AU" w:eastAsia="en-AU"/>
        </w:rPr>
        <w:t xml:space="preserve"> </w:t>
      </w:r>
    </w:p>
    <w:p w14:paraId="5CBE5ABA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2452AC" w14:paraId="4D6DD49C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0DAB85F0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83DFF0A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2452AC" w14:paraId="2FB60618" w14:textId="77777777" w:rsidTr="004E6A37">
        <w:tc>
          <w:tcPr>
            <w:tcW w:w="3681" w:type="dxa"/>
          </w:tcPr>
          <w:p w14:paraId="0982446F" w14:textId="206EAAF2" w:rsidR="002452AC" w:rsidRDefault="000D48D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6F726FA1" w14:textId="50A0CB12" w:rsidR="000D48D0" w:rsidRDefault="000D48D0" w:rsidP="000D48D0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This email is non malicious. It is a typical workplace email. There are no files, links or suspicious requests within the emails, and for the most part internal work emails can be trusted to be safe.</w:t>
            </w:r>
          </w:p>
          <w:p w14:paraId="65880F0B" w14:textId="0C1C7425" w:rsidR="002452AC" w:rsidRPr="00DE45EA" w:rsidRDefault="000D48D0" w:rsidP="00DE45EA">
            <w:pPr>
              <w:pStyle w:val="ListParagraph"/>
              <w:numPr>
                <w:ilvl w:val="0"/>
                <w:numId w:val="3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senders email address matches the name on the signature, and appears to be well formatted and professional. </w:t>
            </w:r>
          </w:p>
        </w:tc>
      </w:tr>
    </w:tbl>
    <w:p w14:paraId="305282CD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7D6636C7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0CFFED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1561368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4778D73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294672E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97A584C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ACA2E60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FA8D121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69AB544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1C491C6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445CBBC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FFFACA7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FC81747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FECCE9A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D4A56F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F707F8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5C31F80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60CBEF3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68150A2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A66D13A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801663E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B8AF5EB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0B682AC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6FD0B22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74A0FD7A" w14:textId="5B2123D2" w:rsidR="002452AC" w:rsidRPr="0064428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7</w:t>
      </w:r>
      <w:r w:rsidRPr="0064428C">
        <w:rPr>
          <w:b/>
          <w:bCs/>
          <w:noProof/>
          <w:lang w:val="en-AU" w:eastAsia="en-AU"/>
        </w:rPr>
        <w:t>:</w:t>
      </w:r>
      <w:r w:rsidRPr="004225F9">
        <w:rPr>
          <w:b/>
          <w:bCs/>
          <w:noProof/>
          <w:lang w:val="en-AU" w:eastAsia="en-AU"/>
        </w:rPr>
        <w:t xml:space="preserve"> </w:t>
      </w:r>
    </w:p>
    <w:p w14:paraId="5F292143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2452AC" w14:paraId="0AFABB00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47EDEF91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E0C5A8E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2452AC" w14:paraId="2DE962A1" w14:textId="77777777" w:rsidTr="004E6A37">
        <w:tc>
          <w:tcPr>
            <w:tcW w:w="3681" w:type="dxa"/>
          </w:tcPr>
          <w:p w14:paraId="4FE4B86E" w14:textId="13485E88" w:rsidR="002452AC" w:rsidRDefault="007E6F86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252BDB54" w14:textId="77777777" w:rsidR="000D48D0" w:rsidRPr="000D48D0" w:rsidRDefault="000D48D0" w:rsidP="000D48D0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claims to be from Geico Insurance but the sender doesn’t have an official Geico email address, and the URL provided is not linked to Geico in any way. </w:t>
            </w:r>
          </w:p>
          <w:p w14:paraId="447D3CCC" w14:textId="77777777" w:rsidR="000D48D0" w:rsidRPr="000D48D0" w:rsidRDefault="000D48D0" w:rsidP="000D48D0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sender claims to be someone called "Mike Ferris", but the display name of the sender is Val.kill.ma. </w:t>
            </w:r>
          </w:p>
          <w:p w14:paraId="1392413E" w14:textId="77777777" w:rsidR="000D48D0" w:rsidRPr="000D48D0" w:rsidRDefault="000D48D0" w:rsidP="000D48D0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Legitimate companies would use HTTPS for any financial transactions. The link provided is just http, which is another indicator that this is a fake. HTTPS is secured and encrypted where as HTTP is not. </w:t>
            </w:r>
          </w:p>
          <w:p w14:paraId="14842E1A" w14:textId="77777777" w:rsidR="002452AC" w:rsidRPr="000D48D0" w:rsidRDefault="002452AC" w:rsidP="000D48D0">
            <w:pPr>
              <w:pStyle w:val="ListParagraph"/>
              <w:spacing w:before="0" w:after="0"/>
              <w:ind w:right="0"/>
              <w:rPr>
                <w:noProof/>
                <w:lang w:val="en-AU" w:eastAsia="en-AU"/>
              </w:rPr>
            </w:pPr>
          </w:p>
        </w:tc>
      </w:tr>
    </w:tbl>
    <w:p w14:paraId="6D798364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69B2896A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014E8B8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4BF36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5C611E3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AA8F161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E40EDC0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BEDE4F3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074FE0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342B593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13CB07A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4B1DB2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CBF2CA7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D20C73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D87DDA1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04E2FFF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E218E55" w14:textId="77777777" w:rsidR="00731AE3" w:rsidRDefault="00731AE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B296299" w14:textId="77777777" w:rsidR="00731AE3" w:rsidRDefault="00731AE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12CDC8B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8EBBB9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69F1302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924960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BB025B" w14:textId="77777777" w:rsidR="0064428C" w:rsidRPr="00AD1D45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sectPr w:rsidR="0064428C" w:rsidRPr="00AD1D45" w:rsidSect="00CE6CB7">
      <w:headerReference w:type="default" r:id="rId11"/>
      <w:pgSz w:w="12240" w:h="15840" w:code="1"/>
      <w:pgMar w:top="720" w:right="720" w:bottom="36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1BB10" w14:textId="77777777" w:rsidR="00643812" w:rsidRDefault="00643812" w:rsidP="00A66B18">
      <w:pPr>
        <w:spacing w:before="0" w:after="0"/>
      </w:pPr>
      <w:r>
        <w:separator/>
      </w:r>
    </w:p>
  </w:endnote>
  <w:endnote w:type="continuationSeparator" w:id="0">
    <w:p w14:paraId="06993438" w14:textId="77777777" w:rsidR="00643812" w:rsidRDefault="0064381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F11BF" w14:textId="77777777" w:rsidR="00643812" w:rsidRDefault="00643812" w:rsidP="00A66B18">
      <w:pPr>
        <w:spacing w:before="0" w:after="0"/>
      </w:pPr>
      <w:r>
        <w:separator/>
      </w:r>
    </w:p>
  </w:footnote>
  <w:footnote w:type="continuationSeparator" w:id="0">
    <w:p w14:paraId="37835A92" w14:textId="77777777" w:rsidR="00643812" w:rsidRDefault="0064381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6620A" w14:textId="77777777" w:rsidR="00A66B18" w:rsidRDefault="00A66B18">
    <w:pPr>
      <w:pStyle w:val="Header"/>
    </w:pPr>
    <w:r w:rsidRPr="0041428F"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C085D" wp14:editId="6BE9C69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8C3E5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20874"/>
    <w:multiLevelType w:val="hybridMultilevel"/>
    <w:tmpl w:val="7C04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422AC"/>
    <w:multiLevelType w:val="hybridMultilevel"/>
    <w:tmpl w:val="B50AF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E68C1"/>
    <w:multiLevelType w:val="hybridMultilevel"/>
    <w:tmpl w:val="6B96C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D6149"/>
    <w:multiLevelType w:val="hybridMultilevel"/>
    <w:tmpl w:val="F04AE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47D"/>
    <w:multiLevelType w:val="hybridMultilevel"/>
    <w:tmpl w:val="22709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25E08"/>
    <w:multiLevelType w:val="hybridMultilevel"/>
    <w:tmpl w:val="35CA0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E18EA"/>
    <w:multiLevelType w:val="hybridMultilevel"/>
    <w:tmpl w:val="F6BE7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0D"/>
    <w:rsid w:val="00081375"/>
    <w:rsid w:val="00083BAA"/>
    <w:rsid w:val="000D48D0"/>
    <w:rsid w:val="0010680C"/>
    <w:rsid w:val="00125191"/>
    <w:rsid w:val="00152B0B"/>
    <w:rsid w:val="001766D6"/>
    <w:rsid w:val="00192419"/>
    <w:rsid w:val="001C270D"/>
    <w:rsid w:val="001D47B7"/>
    <w:rsid w:val="001E2320"/>
    <w:rsid w:val="00214E28"/>
    <w:rsid w:val="002452AC"/>
    <w:rsid w:val="00293FCE"/>
    <w:rsid w:val="00352B81"/>
    <w:rsid w:val="00394757"/>
    <w:rsid w:val="003A0150"/>
    <w:rsid w:val="003E24DF"/>
    <w:rsid w:val="00401569"/>
    <w:rsid w:val="0041428F"/>
    <w:rsid w:val="004A2B0D"/>
    <w:rsid w:val="004C193D"/>
    <w:rsid w:val="004C5B13"/>
    <w:rsid w:val="005301E1"/>
    <w:rsid w:val="00533235"/>
    <w:rsid w:val="005C2210"/>
    <w:rsid w:val="00615018"/>
    <w:rsid w:val="0062123A"/>
    <w:rsid w:val="006225C3"/>
    <w:rsid w:val="00643812"/>
    <w:rsid w:val="0064428C"/>
    <w:rsid w:val="00646E75"/>
    <w:rsid w:val="00666188"/>
    <w:rsid w:val="006C1F02"/>
    <w:rsid w:val="006F6F10"/>
    <w:rsid w:val="00731AE3"/>
    <w:rsid w:val="00783E79"/>
    <w:rsid w:val="007B2BC1"/>
    <w:rsid w:val="007B5AE8"/>
    <w:rsid w:val="007E6F86"/>
    <w:rsid w:val="007F5192"/>
    <w:rsid w:val="00801A9D"/>
    <w:rsid w:val="008F3614"/>
    <w:rsid w:val="008F6C0D"/>
    <w:rsid w:val="00982F7C"/>
    <w:rsid w:val="00992245"/>
    <w:rsid w:val="00A25DE7"/>
    <w:rsid w:val="00A26FE7"/>
    <w:rsid w:val="00A66B18"/>
    <w:rsid w:val="00A6727F"/>
    <w:rsid w:val="00A6783B"/>
    <w:rsid w:val="00A96CF8"/>
    <w:rsid w:val="00AA089B"/>
    <w:rsid w:val="00AD1D45"/>
    <w:rsid w:val="00AE1388"/>
    <w:rsid w:val="00AF3982"/>
    <w:rsid w:val="00B246DB"/>
    <w:rsid w:val="00B50294"/>
    <w:rsid w:val="00B52605"/>
    <w:rsid w:val="00B57D6E"/>
    <w:rsid w:val="00B92087"/>
    <w:rsid w:val="00B9406D"/>
    <w:rsid w:val="00C04114"/>
    <w:rsid w:val="00C701F7"/>
    <w:rsid w:val="00C70786"/>
    <w:rsid w:val="00CD2D41"/>
    <w:rsid w:val="00CE6CB7"/>
    <w:rsid w:val="00D10958"/>
    <w:rsid w:val="00D66593"/>
    <w:rsid w:val="00DB10EA"/>
    <w:rsid w:val="00DE45EA"/>
    <w:rsid w:val="00DE6DA2"/>
    <w:rsid w:val="00DF2D30"/>
    <w:rsid w:val="00E4786A"/>
    <w:rsid w:val="00E55D74"/>
    <w:rsid w:val="00E6540C"/>
    <w:rsid w:val="00E81E2A"/>
    <w:rsid w:val="00EC33FF"/>
    <w:rsid w:val="00ED4C86"/>
    <w:rsid w:val="00EE0952"/>
    <w:rsid w:val="00F1737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7F5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C33FF"/>
    <w:pPr>
      <w:contextualSpacing/>
    </w:pPr>
  </w:style>
  <w:style w:type="table" w:styleId="TableGrid">
    <w:name w:val="Table Grid"/>
    <w:basedOn w:val="TableNormal"/>
    <w:uiPriority w:val="39"/>
    <w:rsid w:val="00ED4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52AC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6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cea1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2020-05-17T18:38:00Z</dcterms:created>
  <dcterms:modified xsi:type="dcterms:W3CDTF">2020-05-17T18:39:00Z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